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Pr="00735F9D" w:rsidRDefault="00B56EA0">
      <w:pPr>
        <w:rPr>
          <w:b/>
          <w:sz w:val="28"/>
          <w:szCs w:val="28"/>
        </w:rPr>
      </w:pPr>
      <w:r w:rsidRPr="00735F9D">
        <w:rPr>
          <w:b/>
          <w:sz w:val="28"/>
          <w:szCs w:val="28"/>
        </w:rPr>
        <w:t>ABSTRACT VIE</w:t>
      </w:r>
      <w:bookmarkStart w:id="0" w:name="_GoBack"/>
      <w:bookmarkEnd w:id="0"/>
      <w:r w:rsidRPr="00735F9D">
        <w:rPr>
          <w:b/>
          <w:sz w:val="28"/>
          <w:szCs w:val="28"/>
        </w:rPr>
        <w:t>W ON WOMEN SECURITY</w:t>
      </w:r>
    </w:p>
    <w:p w:rsidR="00B56EA0" w:rsidRPr="00735F9D" w:rsidRDefault="00B56EA0">
      <w:pPr>
        <w:rPr>
          <w:b/>
          <w:sz w:val="28"/>
          <w:szCs w:val="28"/>
        </w:rPr>
      </w:pPr>
    </w:p>
    <w:p w:rsidR="00B56EA0" w:rsidRPr="00735F9D" w:rsidRDefault="00B56EA0">
      <w:pPr>
        <w:rPr>
          <w:sz w:val="28"/>
          <w:szCs w:val="28"/>
        </w:rPr>
      </w:pPr>
      <w:r w:rsidRPr="00735F9D">
        <w:rPr>
          <w:sz w:val="28"/>
          <w:szCs w:val="28"/>
        </w:rPr>
        <w:t xml:space="preserve">This Project presents a women safety detection system using GPS </w:t>
      </w:r>
      <w:r w:rsidRPr="00735F9D">
        <w:rPr>
          <w:sz w:val="28"/>
          <w:szCs w:val="28"/>
        </w:rPr>
        <w:t>systems</w:t>
      </w:r>
      <w:r w:rsidRPr="00735F9D">
        <w:rPr>
          <w:sz w:val="28"/>
          <w:szCs w:val="28"/>
        </w:rPr>
        <w:t>. The system can be interconnected with the alarm system and alert the neighbors. This detection and messaging system is composed of a GPS receiver</w:t>
      </w:r>
      <w:r w:rsidRPr="00735F9D">
        <w:rPr>
          <w:sz w:val="28"/>
          <w:szCs w:val="28"/>
        </w:rPr>
        <w:t xml:space="preserve"> </w:t>
      </w:r>
      <w:r w:rsidRPr="00735F9D">
        <w:rPr>
          <w:sz w:val="28"/>
          <w:szCs w:val="28"/>
        </w:rPr>
        <w:t xml:space="preserve">and a GSM Modem. GPS Receiver gets the location information from satellites in the </w:t>
      </w:r>
      <w:r w:rsidRPr="00735F9D">
        <w:rPr>
          <w:sz w:val="28"/>
          <w:szCs w:val="28"/>
        </w:rPr>
        <w:t>form of latitude and longitude.</w:t>
      </w:r>
      <w:r w:rsidRPr="00735F9D">
        <w:rPr>
          <w:sz w:val="28"/>
          <w:szCs w:val="28"/>
        </w:rPr>
        <w:t xml:space="preserve"> The GSM modem sends an SMS to the predefined mobile number. When a woman is in danger and in need of self-defense then she can press the switch which is allotted to her. By pressing the switch, the entire system will be activated then immediately a </w:t>
      </w:r>
      <w:proofErr w:type="spellStart"/>
      <w:r w:rsidRPr="00735F9D">
        <w:rPr>
          <w:sz w:val="28"/>
          <w:szCs w:val="28"/>
        </w:rPr>
        <w:t>sms</w:t>
      </w:r>
      <w:proofErr w:type="spellEnd"/>
      <w:r w:rsidRPr="00735F9D">
        <w:rPr>
          <w:sz w:val="28"/>
          <w:szCs w:val="28"/>
        </w:rPr>
        <w:t xml:space="preserve"> will be sent to concern person with location using GSM and GPS</w:t>
      </w:r>
      <w:r w:rsidRPr="00735F9D">
        <w:rPr>
          <w:sz w:val="28"/>
          <w:szCs w:val="28"/>
        </w:rPr>
        <w:t>.</w:t>
      </w:r>
    </w:p>
    <w:p w:rsidR="00B56EA0" w:rsidRPr="00735F9D" w:rsidRDefault="00B56EA0">
      <w:pPr>
        <w:rPr>
          <w:sz w:val="28"/>
          <w:szCs w:val="28"/>
        </w:rPr>
      </w:pPr>
    </w:p>
    <w:p w:rsidR="00573BD0" w:rsidRDefault="00735F9D">
      <w:pPr>
        <w:rPr>
          <w:sz w:val="32"/>
          <w:szCs w:val="32"/>
        </w:rPr>
      </w:pPr>
      <w:r>
        <w:rPr>
          <w:noProof/>
        </w:rPr>
        <w:t xml:space="preserve">                       </w:t>
      </w:r>
      <w:r w:rsidR="00573BD0">
        <w:rPr>
          <w:noProof/>
        </w:rPr>
        <w:drawing>
          <wp:inline distT="0" distB="0" distL="0" distR="0" wp14:anchorId="6F12EE85" wp14:editId="233A08E2">
            <wp:extent cx="4647724" cy="483840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969" cy="484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A0" w:rsidRPr="00B56EA0" w:rsidRDefault="00B56EA0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56EA0" w:rsidRPr="00B56EA0" w:rsidRDefault="00B56EA0">
      <w:pPr>
        <w:rPr>
          <w:sz w:val="32"/>
          <w:szCs w:val="32"/>
        </w:rPr>
      </w:pPr>
    </w:p>
    <w:sectPr w:rsidR="00B56EA0" w:rsidRPr="00B5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A0"/>
    <w:rsid w:val="00573BD0"/>
    <w:rsid w:val="00645252"/>
    <w:rsid w:val="006D3D74"/>
    <w:rsid w:val="00735F9D"/>
    <w:rsid w:val="0083569A"/>
    <w:rsid w:val="00A9204E"/>
    <w:rsid w:val="00B5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A1AF8-1688-449A-8D7A-F15F9C56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un%20gupt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204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gupta</dc:creator>
  <cp:keywords/>
  <dc:description/>
  <cp:lastModifiedBy>Tarun gupta</cp:lastModifiedBy>
  <cp:revision>1</cp:revision>
  <dcterms:created xsi:type="dcterms:W3CDTF">2020-04-08T09:07:00Z</dcterms:created>
  <dcterms:modified xsi:type="dcterms:W3CDTF">2020-04-08T12:31:00Z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